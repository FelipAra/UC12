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46C1" w14:textId="7EC59949" w:rsidR="00C3497C" w:rsidRPr="00A721E0" w:rsidRDefault="00727F98" w:rsidP="00AD412D">
      <w:pPr>
        <w:pStyle w:val="titulo"/>
        <w:jc w:val="center"/>
        <w:rPr>
          <w:rFonts w:ascii="Times New Roman" w:hAnsi="Times New Roman"/>
        </w:rPr>
      </w:pPr>
      <w:bookmarkStart w:id="0" w:name="_Ref471361557"/>
      <w:r w:rsidRPr="00A721E0">
        <w:rPr>
          <w:rFonts w:ascii="Times New Roman" w:hAnsi="Times New Roman"/>
        </w:rPr>
        <w:t>Plano de Testes</w:t>
      </w:r>
    </w:p>
    <w:p w14:paraId="7D966FC4" w14:textId="77777777" w:rsidR="00AD412D" w:rsidRPr="00A721E0" w:rsidRDefault="00AD412D" w:rsidP="00AD412D">
      <w:pPr>
        <w:pStyle w:val="versao"/>
        <w:rPr>
          <w:rFonts w:ascii="Times New Roman" w:hAnsi="Times New Roman"/>
        </w:rPr>
      </w:pPr>
    </w:p>
    <w:p w14:paraId="4E4D257E" w14:textId="6A62CA96" w:rsidR="00C3497C" w:rsidRPr="00A721E0" w:rsidRDefault="003B2D26" w:rsidP="00AD412D">
      <w:pPr>
        <w:pStyle w:val="sistema"/>
        <w:jc w:val="center"/>
        <w:rPr>
          <w:rFonts w:ascii="Times New Roman" w:hAnsi="Times New Roman"/>
          <w:i w:val="0"/>
          <w:iCs/>
          <w:sz w:val="32"/>
        </w:rPr>
      </w:pPr>
      <w:r w:rsidRPr="00A721E0">
        <w:rPr>
          <w:rFonts w:ascii="Times New Roman" w:hAnsi="Times New Roman"/>
          <w:i w:val="0"/>
          <w:iCs/>
        </w:rPr>
        <w:t>Calculadora de IMC</w:t>
      </w:r>
    </w:p>
    <w:p w14:paraId="00A42247" w14:textId="2CBA549F" w:rsidR="00C3497C" w:rsidRPr="00A721E0" w:rsidRDefault="00727F98" w:rsidP="00AD412D">
      <w:pPr>
        <w:pStyle w:val="versao"/>
        <w:jc w:val="center"/>
        <w:rPr>
          <w:rFonts w:ascii="Times New Roman" w:hAnsi="Times New Roman"/>
        </w:rPr>
      </w:pPr>
      <w:r w:rsidRPr="00A721E0">
        <w:rPr>
          <w:rFonts w:ascii="Times New Roman" w:hAnsi="Times New Roman"/>
        </w:rPr>
        <w:t xml:space="preserve">Versão </w:t>
      </w:r>
      <w:r w:rsidR="003B2D26" w:rsidRPr="00A721E0">
        <w:rPr>
          <w:rFonts w:ascii="Times New Roman" w:hAnsi="Times New Roman"/>
        </w:rPr>
        <w:t xml:space="preserve"> 1.0</w:t>
      </w:r>
    </w:p>
    <w:p w14:paraId="33C3A68E" w14:textId="77777777" w:rsidR="00C3497C" w:rsidRPr="00A721E0" w:rsidRDefault="00C3497C">
      <w:pPr>
        <w:sectPr w:rsidR="00C3497C" w:rsidRPr="00A721E0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73D9683B" w14:textId="2229E41B" w:rsidR="00C3497C" w:rsidRPr="00A721E0" w:rsidRDefault="00727F98">
      <w:pPr>
        <w:jc w:val="center"/>
        <w:rPr>
          <w:b/>
          <w:bCs/>
          <w:sz w:val="28"/>
        </w:rPr>
      </w:pPr>
      <w:r w:rsidRPr="00A721E0">
        <w:rPr>
          <w:b/>
          <w:bCs/>
          <w:sz w:val="28"/>
        </w:rPr>
        <w:lastRenderedPageBreak/>
        <w:t>Histórico de Alterações</w:t>
      </w:r>
    </w:p>
    <w:p w14:paraId="3C20B2E8" w14:textId="77777777" w:rsidR="003B2D26" w:rsidRPr="00A721E0" w:rsidRDefault="003B2D26">
      <w:pPr>
        <w:jc w:val="center"/>
        <w:rPr>
          <w:b/>
          <w:bCs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1000"/>
        <w:gridCol w:w="4574"/>
        <w:gridCol w:w="2001"/>
      </w:tblGrid>
      <w:tr w:rsidR="00C3497C" w:rsidRPr="00A721E0" w14:paraId="3796C708" w14:textId="77777777" w:rsidTr="003B2D26">
        <w:trPr>
          <w:trHeight w:val="257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680922F" w14:textId="77777777" w:rsidR="00C3497C" w:rsidRPr="00A721E0" w:rsidRDefault="00727F98" w:rsidP="003B2D26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A721E0">
              <w:rPr>
                <w:rFonts w:ascii="Times New Roman" w:hAnsi="Times New Roman"/>
                <w:b/>
                <w:sz w:val="22"/>
                <w:lang w:val="pt-BR"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3D750923" w14:textId="77777777" w:rsidR="00C3497C" w:rsidRPr="00A721E0" w:rsidRDefault="00727F98" w:rsidP="003B2D26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A721E0">
              <w:rPr>
                <w:rFonts w:ascii="Times New Roman" w:hAnsi="Times New Roman"/>
                <w:b/>
                <w:sz w:val="22"/>
                <w:lang w:val="pt-BR"/>
              </w:rPr>
              <w:t>Versão</w:t>
            </w:r>
          </w:p>
        </w:tc>
        <w:tc>
          <w:tcPr>
            <w:tcW w:w="4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DEC6B7D" w14:textId="77777777" w:rsidR="00C3497C" w:rsidRPr="00A721E0" w:rsidRDefault="00727F98" w:rsidP="003B2D26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A721E0">
              <w:rPr>
                <w:rFonts w:ascii="Times New Roman" w:hAnsi="Times New Roman"/>
                <w:b/>
                <w:sz w:val="22"/>
                <w:lang w:val="pt-BR"/>
              </w:rPr>
              <w:t>Descrição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1E48A35" w14:textId="77777777" w:rsidR="00C3497C" w:rsidRPr="00A721E0" w:rsidRDefault="00727F98" w:rsidP="003B2D26">
            <w:pPr>
              <w:pStyle w:val="Tabletext"/>
              <w:ind w:left="3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A721E0">
              <w:rPr>
                <w:rFonts w:ascii="Times New Roman" w:hAnsi="Times New Roman"/>
                <w:b/>
                <w:sz w:val="22"/>
                <w:lang w:val="pt-BR"/>
              </w:rPr>
              <w:t>Autor</w:t>
            </w:r>
          </w:p>
        </w:tc>
      </w:tr>
      <w:tr w:rsidR="00AD412D" w:rsidRPr="00A721E0" w14:paraId="321D5DDF" w14:textId="77777777" w:rsidTr="003B2D26">
        <w:trPr>
          <w:trHeight w:val="246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E4518" w14:textId="1105CA20" w:rsidR="00C3497C" w:rsidRPr="00A721E0" w:rsidRDefault="003B2D26" w:rsidP="003B2D26">
            <w:pPr>
              <w:pStyle w:val="Tabletext"/>
              <w:ind w:left="0"/>
              <w:jc w:val="center"/>
              <w:rPr>
                <w:rFonts w:ascii="Times New Roman" w:hAnsi="Times New Roman"/>
                <w:lang w:val="pt-BR"/>
              </w:rPr>
            </w:pPr>
            <w:r w:rsidRPr="00A721E0">
              <w:rPr>
                <w:rFonts w:ascii="Times New Roman" w:hAnsi="Times New Roman"/>
                <w:lang w:val="pt-BR"/>
              </w:rPr>
              <w:t>20</w:t>
            </w:r>
            <w:r w:rsidR="00727F98" w:rsidRPr="00A721E0">
              <w:rPr>
                <w:rFonts w:ascii="Times New Roman" w:hAnsi="Times New Roman"/>
                <w:lang w:val="pt-BR"/>
              </w:rPr>
              <w:t>/</w:t>
            </w:r>
            <w:r w:rsidRPr="00A721E0">
              <w:rPr>
                <w:rFonts w:ascii="Times New Roman" w:hAnsi="Times New Roman"/>
                <w:lang w:val="pt-BR"/>
              </w:rPr>
              <w:t>03</w:t>
            </w:r>
            <w:r w:rsidR="00727F98" w:rsidRPr="00A721E0">
              <w:rPr>
                <w:rFonts w:ascii="Times New Roman" w:hAnsi="Times New Roman"/>
                <w:lang w:val="pt-BR"/>
              </w:rPr>
              <w:t>/</w:t>
            </w:r>
            <w:r w:rsidRPr="00A721E0">
              <w:rPr>
                <w:rFonts w:ascii="Times New Roman" w:hAnsi="Times New Roman"/>
                <w:lang w:val="pt-BR"/>
              </w:rPr>
              <w:t>2022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D6343" w14:textId="22CB5EE1" w:rsidR="00C3497C" w:rsidRPr="00A721E0" w:rsidRDefault="003B2D26" w:rsidP="003B2D26">
            <w:pPr>
              <w:pStyle w:val="Tabletext"/>
              <w:ind w:left="0"/>
              <w:jc w:val="center"/>
              <w:rPr>
                <w:rFonts w:ascii="Times New Roman" w:hAnsi="Times New Roman"/>
                <w:lang w:val="pt-BR"/>
              </w:rPr>
            </w:pPr>
            <w:r w:rsidRPr="00A721E0">
              <w:rPr>
                <w:rFonts w:ascii="Times New Roman" w:hAnsi="Times New Roman"/>
                <w:lang w:val="pt-BR"/>
              </w:rPr>
              <w:t>1.0</w:t>
            </w:r>
          </w:p>
        </w:tc>
        <w:tc>
          <w:tcPr>
            <w:tcW w:w="4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5EE5C" w14:textId="2ECA2AE2" w:rsidR="00C3497C" w:rsidRPr="00A721E0" w:rsidRDefault="002D75C6" w:rsidP="003B2D26">
            <w:pPr>
              <w:pStyle w:val="Tabletext"/>
              <w:ind w:left="34"/>
              <w:jc w:val="center"/>
              <w:rPr>
                <w:rFonts w:ascii="Times New Roman" w:hAnsi="Times New Roman"/>
                <w:lang w:val="pt-BR"/>
              </w:rPr>
            </w:pPr>
            <w:r w:rsidRPr="00A721E0">
              <w:rPr>
                <w:rFonts w:ascii="Times New Roman" w:hAnsi="Times New Roman"/>
                <w:lang w:val="pt-BR"/>
              </w:rPr>
              <w:t>Elaboração</w:t>
            </w:r>
            <w:r w:rsidR="003B2D26" w:rsidRPr="00A721E0">
              <w:rPr>
                <w:rFonts w:ascii="Times New Roman" w:hAnsi="Times New Roman"/>
                <w:lang w:val="pt-BR"/>
              </w:rPr>
              <w:t xml:space="preserve"> do plano de teste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6245A" w14:textId="6766D704" w:rsidR="00C3497C" w:rsidRPr="00A721E0" w:rsidRDefault="003B2D26" w:rsidP="003B2D26">
            <w:pPr>
              <w:pStyle w:val="Tabletext"/>
              <w:ind w:left="30"/>
              <w:jc w:val="center"/>
              <w:rPr>
                <w:rFonts w:ascii="Times New Roman" w:hAnsi="Times New Roman"/>
                <w:lang w:val="pt-BR"/>
              </w:rPr>
            </w:pPr>
            <w:r w:rsidRPr="00A721E0">
              <w:rPr>
                <w:rFonts w:ascii="Times New Roman" w:hAnsi="Times New Roman"/>
                <w:lang w:val="pt-BR"/>
              </w:rPr>
              <w:t>Felipe Araujo</w:t>
            </w:r>
          </w:p>
        </w:tc>
      </w:tr>
      <w:tr w:rsidR="00C3497C" w:rsidRPr="00A721E0" w14:paraId="437006A6" w14:textId="77777777" w:rsidTr="003B2D26">
        <w:trPr>
          <w:trHeight w:val="246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7114D" w14:textId="77777777" w:rsidR="00C3497C" w:rsidRPr="00A721E0" w:rsidRDefault="00C3497C">
            <w:pPr>
              <w:pStyle w:val="Tabletext"/>
              <w:ind w:left="0"/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F6FEB" w14:textId="77777777" w:rsidR="00C3497C" w:rsidRPr="00A721E0" w:rsidRDefault="00C3497C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56602" w14:textId="77777777" w:rsidR="00C3497C" w:rsidRPr="00A721E0" w:rsidRDefault="00C3497C">
            <w:pPr>
              <w:pStyle w:val="Tabletext"/>
              <w:ind w:left="34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73A2F" w14:textId="77777777" w:rsidR="00C3497C" w:rsidRPr="00A721E0" w:rsidRDefault="00C3497C">
            <w:pPr>
              <w:pStyle w:val="Tabletext"/>
              <w:ind w:left="30"/>
              <w:rPr>
                <w:rFonts w:ascii="Times New Roman" w:hAnsi="Times New Roman"/>
                <w:lang w:val="pt-BR"/>
              </w:rPr>
            </w:pPr>
          </w:p>
        </w:tc>
      </w:tr>
    </w:tbl>
    <w:p w14:paraId="525B79B3" w14:textId="77777777" w:rsidR="003B2D26" w:rsidRPr="00A721E0" w:rsidRDefault="003B2D26" w:rsidP="003B2D26">
      <w:pPr>
        <w:rPr>
          <w:sz w:val="20"/>
        </w:rPr>
      </w:pPr>
    </w:p>
    <w:p w14:paraId="7DB9D0D8" w14:textId="2933D1EB" w:rsidR="003B2D26" w:rsidRPr="00A721E0" w:rsidRDefault="003B2D26" w:rsidP="003B2D26">
      <w:pPr>
        <w:pStyle w:val="conteudo"/>
        <w:outlineLvl w:val="0"/>
        <w:rPr>
          <w:rFonts w:ascii="Times New Roman" w:hAnsi="Times New Roman"/>
          <w:u w:val="single"/>
        </w:rPr>
      </w:pPr>
      <w:r w:rsidRPr="00A721E0">
        <w:rPr>
          <w:rFonts w:ascii="Times New Roman" w:hAnsi="Times New Roman"/>
        </w:rPr>
        <w:t>Sumário</w:t>
      </w:r>
    </w:p>
    <w:p w14:paraId="521ACC1B" w14:textId="1779857E" w:rsidR="004B677F" w:rsidRPr="00A721E0" w:rsidRDefault="003B2D26">
      <w:pPr>
        <w:pStyle w:val="Sumrio1"/>
        <w:tabs>
          <w:tab w:val="left" w:pos="480"/>
          <w:tab w:val="right" w:leader="dot" w:pos="9060"/>
        </w:tabs>
        <w:rPr>
          <w:rFonts w:eastAsiaTheme="minorEastAsia"/>
          <w:b w:val="0"/>
          <w:caps w:val="0"/>
          <w:noProof/>
          <w:sz w:val="22"/>
          <w:szCs w:val="22"/>
        </w:rPr>
      </w:pPr>
      <w:r w:rsidRPr="00A721E0">
        <w:fldChar w:fldCharType="begin"/>
      </w:r>
      <w:r w:rsidRPr="00A721E0">
        <w:instrText xml:space="preserve"> TOC \o "1-3" </w:instrText>
      </w:r>
      <w:r w:rsidRPr="00A721E0">
        <w:fldChar w:fldCharType="separate"/>
      </w:r>
      <w:r w:rsidR="004B677F" w:rsidRPr="00A721E0">
        <w:rPr>
          <w:noProof/>
        </w:rPr>
        <w:t>1</w:t>
      </w:r>
      <w:r w:rsidR="004B677F" w:rsidRPr="00A721E0">
        <w:rPr>
          <w:rFonts w:eastAsiaTheme="minorEastAsia"/>
          <w:b w:val="0"/>
          <w:caps w:val="0"/>
          <w:noProof/>
          <w:sz w:val="22"/>
          <w:szCs w:val="22"/>
        </w:rPr>
        <w:tab/>
      </w:r>
      <w:r w:rsidR="004B677F" w:rsidRPr="00A721E0">
        <w:rPr>
          <w:noProof/>
        </w:rPr>
        <w:t>Objetivo</w:t>
      </w:r>
      <w:r w:rsidR="004B677F" w:rsidRPr="00A721E0">
        <w:rPr>
          <w:noProof/>
        </w:rPr>
        <w:tab/>
      </w:r>
      <w:r w:rsidR="004B677F" w:rsidRPr="00A721E0">
        <w:rPr>
          <w:noProof/>
        </w:rPr>
        <w:fldChar w:fldCharType="begin"/>
      </w:r>
      <w:r w:rsidR="004B677F" w:rsidRPr="00A721E0">
        <w:rPr>
          <w:noProof/>
        </w:rPr>
        <w:instrText xml:space="preserve"> PAGEREF _Toc100258688 \h </w:instrText>
      </w:r>
      <w:r w:rsidR="004B677F" w:rsidRPr="00A721E0">
        <w:rPr>
          <w:noProof/>
        </w:rPr>
      </w:r>
      <w:r w:rsidR="004B677F" w:rsidRPr="00A721E0">
        <w:rPr>
          <w:noProof/>
        </w:rPr>
        <w:fldChar w:fldCharType="separate"/>
      </w:r>
      <w:r w:rsidR="004B677F" w:rsidRPr="00A721E0">
        <w:rPr>
          <w:noProof/>
        </w:rPr>
        <w:t>3</w:t>
      </w:r>
      <w:r w:rsidR="004B677F" w:rsidRPr="00A721E0">
        <w:rPr>
          <w:noProof/>
        </w:rPr>
        <w:fldChar w:fldCharType="end"/>
      </w:r>
    </w:p>
    <w:p w14:paraId="69150DDC" w14:textId="1EEA975C" w:rsidR="004B677F" w:rsidRPr="00A721E0" w:rsidRDefault="004B677F">
      <w:pPr>
        <w:pStyle w:val="Sumrio1"/>
        <w:tabs>
          <w:tab w:val="left" w:pos="480"/>
          <w:tab w:val="right" w:leader="dot" w:pos="9060"/>
        </w:tabs>
        <w:rPr>
          <w:rFonts w:eastAsiaTheme="minorEastAsia"/>
          <w:b w:val="0"/>
          <w:caps w:val="0"/>
          <w:noProof/>
          <w:sz w:val="22"/>
          <w:szCs w:val="22"/>
        </w:rPr>
      </w:pPr>
      <w:r w:rsidRPr="00A721E0">
        <w:rPr>
          <w:noProof/>
          <w:lang w:val="es-ES_tradnl"/>
        </w:rPr>
        <w:t>2</w:t>
      </w:r>
      <w:r w:rsidRPr="00A721E0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A721E0">
        <w:rPr>
          <w:noProof/>
          <w:lang w:val="es-ES_tradnl"/>
        </w:rPr>
        <w:t>Escopo</w:t>
      </w:r>
      <w:r w:rsidRPr="00A721E0">
        <w:rPr>
          <w:noProof/>
        </w:rPr>
        <w:tab/>
      </w:r>
      <w:r w:rsidRPr="00A721E0">
        <w:rPr>
          <w:noProof/>
        </w:rPr>
        <w:fldChar w:fldCharType="begin"/>
      </w:r>
      <w:r w:rsidRPr="00A721E0">
        <w:rPr>
          <w:noProof/>
        </w:rPr>
        <w:instrText xml:space="preserve"> PAGEREF _Toc100258689 \h </w:instrText>
      </w:r>
      <w:r w:rsidRPr="00A721E0">
        <w:rPr>
          <w:noProof/>
        </w:rPr>
      </w:r>
      <w:r w:rsidRPr="00A721E0">
        <w:rPr>
          <w:noProof/>
        </w:rPr>
        <w:fldChar w:fldCharType="separate"/>
      </w:r>
      <w:r w:rsidRPr="00A721E0">
        <w:rPr>
          <w:noProof/>
        </w:rPr>
        <w:t>3</w:t>
      </w:r>
      <w:r w:rsidRPr="00A721E0">
        <w:rPr>
          <w:noProof/>
        </w:rPr>
        <w:fldChar w:fldCharType="end"/>
      </w:r>
    </w:p>
    <w:p w14:paraId="67C199E5" w14:textId="0539F485" w:rsidR="004B677F" w:rsidRPr="00A721E0" w:rsidRDefault="004B677F">
      <w:pPr>
        <w:pStyle w:val="Sumrio1"/>
        <w:tabs>
          <w:tab w:val="left" w:pos="480"/>
          <w:tab w:val="right" w:leader="dot" w:pos="9060"/>
        </w:tabs>
        <w:rPr>
          <w:rFonts w:eastAsiaTheme="minorEastAsia"/>
          <w:b w:val="0"/>
          <w:caps w:val="0"/>
          <w:noProof/>
          <w:sz w:val="22"/>
          <w:szCs w:val="22"/>
        </w:rPr>
      </w:pPr>
      <w:r w:rsidRPr="00A721E0">
        <w:rPr>
          <w:noProof/>
        </w:rPr>
        <w:t>3</w:t>
      </w:r>
      <w:r w:rsidRPr="00A721E0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A721E0">
        <w:rPr>
          <w:noProof/>
        </w:rPr>
        <w:t>Elementos testados</w:t>
      </w:r>
      <w:r w:rsidRPr="00A721E0">
        <w:rPr>
          <w:noProof/>
        </w:rPr>
        <w:tab/>
      </w:r>
      <w:r w:rsidRPr="00A721E0">
        <w:rPr>
          <w:noProof/>
        </w:rPr>
        <w:fldChar w:fldCharType="begin"/>
      </w:r>
      <w:r w:rsidRPr="00A721E0">
        <w:rPr>
          <w:noProof/>
        </w:rPr>
        <w:instrText xml:space="preserve"> PAGEREF _Toc100258690 \h </w:instrText>
      </w:r>
      <w:r w:rsidRPr="00A721E0">
        <w:rPr>
          <w:noProof/>
        </w:rPr>
      </w:r>
      <w:r w:rsidRPr="00A721E0">
        <w:rPr>
          <w:noProof/>
        </w:rPr>
        <w:fldChar w:fldCharType="separate"/>
      </w:r>
      <w:r w:rsidRPr="00A721E0">
        <w:rPr>
          <w:noProof/>
        </w:rPr>
        <w:t>3</w:t>
      </w:r>
      <w:r w:rsidRPr="00A721E0">
        <w:rPr>
          <w:noProof/>
        </w:rPr>
        <w:fldChar w:fldCharType="end"/>
      </w:r>
    </w:p>
    <w:p w14:paraId="0939D264" w14:textId="35027972" w:rsidR="004B677F" w:rsidRPr="00A721E0" w:rsidRDefault="004B677F">
      <w:pPr>
        <w:pStyle w:val="Sumrio2"/>
        <w:tabs>
          <w:tab w:val="left" w:pos="720"/>
          <w:tab w:val="right" w:leader="dot" w:pos="9060"/>
        </w:tabs>
        <w:rPr>
          <w:rFonts w:eastAsiaTheme="minorEastAsia"/>
          <w:smallCaps w:val="0"/>
          <w:noProof/>
          <w:sz w:val="22"/>
          <w:szCs w:val="22"/>
        </w:rPr>
      </w:pPr>
      <w:r w:rsidRPr="00A721E0">
        <w:rPr>
          <w:bCs/>
          <w:noProof/>
        </w:rPr>
        <w:t></w:t>
      </w:r>
      <w:r w:rsidRPr="00A721E0">
        <w:rPr>
          <w:rFonts w:eastAsiaTheme="minorEastAsia"/>
          <w:smallCaps w:val="0"/>
          <w:noProof/>
          <w:sz w:val="22"/>
          <w:szCs w:val="22"/>
        </w:rPr>
        <w:tab/>
      </w:r>
      <w:r w:rsidRPr="00A721E0">
        <w:rPr>
          <w:bCs/>
          <w:noProof/>
        </w:rPr>
        <w:t>Método de cálculo de IMC;</w:t>
      </w:r>
      <w:r w:rsidRPr="00A721E0">
        <w:rPr>
          <w:noProof/>
        </w:rPr>
        <w:tab/>
      </w:r>
      <w:r w:rsidRPr="00A721E0">
        <w:rPr>
          <w:noProof/>
        </w:rPr>
        <w:fldChar w:fldCharType="begin"/>
      </w:r>
      <w:r w:rsidRPr="00A721E0">
        <w:rPr>
          <w:noProof/>
        </w:rPr>
        <w:instrText xml:space="preserve"> PAGEREF _Toc100258691 \h </w:instrText>
      </w:r>
      <w:r w:rsidRPr="00A721E0">
        <w:rPr>
          <w:noProof/>
        </w:rPr>
      </w:r>
      <w:r w:rsidRPr="00A721E0">
        <w:rPr>
          <w:noProof/>
        </w:rPr>
        <w:fldChar w:fldCharType="separate"/>
      </w:r>
      <w:r w:rsidRPr="00A721E0">
        <w:rPr>
          <w:noProof/>
        </w:rPr>
        <w:t>3</w:t>
      </w:r>
      <w:r w:rsidRPr="00A721E0">
        <w:rPr>
          <w:noProof/>
        </w:rPr>
        <w:fldChar w:fldCharType="end"/>
      </w:r>
    </w:p>
    <w:p w14:paraId="0A4904E6" w14:textId="0FB7B1CD" w:rsidR="004B677F" w:rsidRPr="00A721E0" w:rsidRDefault="004B677F">
      <w:pPr>
        <w:pStyle w:val="Sumrio1"/>
        <w:tabs>
          <w:tab w:val="left" w:pos="480"/>
          <w:tab w:val="right" w:leader="dot" w:pos="9060"/>
        </w:tabs>
        <w:rPr>
          <w:rFonts w:eastAsiaTheme="minorEastAsia"/>
          <w:b w:val="0"/>
          <w:caps w:val="0"/>
          <w:noProof/>
          <w:sz w:val="22"/>
          <w:szCs w:val="22"/>
        </w:rPr>
      </w:pPr>
      <w:r w:rsidRPr="00A721E0">
        <w:rPr>
          <w:noProof/>
        </w:rPr>
        <w:t>4</w:t>
      </w:r>
      <w:r w:rsidRPr="00A721E0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A721E0">
        <w:rPr>
          <w:noProof/>
        </w:rPr>
        <w:t>Cronograma</w:t>
      </w:r>
      <w:r w:rsidRPr="00A721E0">
        <w:rPr>
          <w:noProof/>
        </w:rPr>
        <w:tab/>
      </w:r>
      <w:r w:rsidRPr="00A721E0">
        <w:rPr>
          <w:noProof/>
        </w:rPr>
        <w:fldChar w:fldCharType="begin"/>
      </w:r>
      <w:r w:rsidRPr="00A721E0">
        <w:rPr>
          <w:noProof/>
        </w:rPr>
        <w:instrText xml:space="preserve"> PAGEREF _Toc100258692 \h </w:instrText>
      </w:r>
      <w:r w:rsidRPr="00A721E0">
        <w:rPr>
          <w:noProof/>
        </w:rPr>
      </w:r>
      <w:r w:rsidRPr="00A721E0">
        <w:rPr>
          <w:noProof/>
        </w:rPr>
        <w:fldChar w:fldCharType="separate"/>
      </w:r>
      <w:r w:rsidRPr="00A721E0">
        <w:rPr>
          <w:noProof/>
        </w:rPr>
        <w:t>3</w:t>
      </w:r>
      <w:r w:rsidRPr="00A721E0">
        <w:rPr>
          <w:noProof/>
        </w:rPr>
        <w:fldChar w:fldCharType="end"/>
      </w:r>
    </w:p>
    <w:p w14:paraId="2E4D925E" w14:textId="4E578A13" w:rsidR="004B677F" w:rsidRPr="00A721E0" w:rsidRDefault="004B677F">
      <w:pPr>
        <w:pStyle w:val="Sumrio1"/>
        <w:tabs>
          <w:tab w:val="left" w:pos="480"/>
          <w:tab w:val="right" w:leader="dot" w:pos="9060"/>
        </w:tabs>
        <w:rPr>
          <w:rFonts w:eastAsiaTheme="minorEastAsia"/>
          <w:b w:val="0"/>
          <w:caps w:val="0"/>
          <w:noProof/>
          <w:sz w:val="22"/>
          <w:szCs w:val="22"/>
        </w:rPr>
      </w:pPr>
      <w:r w:rsidRPr="00A721E0">
        <w:rPr>
          <w:noProof/>
        </w:rPr>
        <w:t>5</w:t>
      </w:r>
      <w:r w:rsidRPr="00A721E0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A721E0">
        <w:rPr>
          <w:noProof/>
        </w:rPr>
        <w:t>Técnica</w:t>
      </w:r>
      <w:r w:rsidRPr="00A721E0">
        <w:rPr>
          <w:noProof/>
        </w:rPr>
        <w:tab/>
      </w:r>
      <w:r w:rsidRPr="00A721E0">
        <w:rPr>
          <w:noProof/>
        </w:rPr>
        <w:fldChar w:fldCharType="begin"/>
      </w:r>
      <w:r w:rsidRPr="00A721E0">
        <w:rPr>
          <w:noProof/>
        </w:rPr>
        <w:instrText xml:space="preserve"> PAGEREF _Toc100258693 \h </w:instrText>
      </w:r>
      <w:r w:rsidRPr="00A721E0">
        <w:rPr>
          <w:noProof/>
        </w:rPr>
      </w:r>
      <w:r w:rsidRPr="00A721E0">
        <w:rPr>
          <w:noProof/>
        </w:rPr>
        <w:fldChar w:fldCharType="separate"/>
      </w:r>
      <w:r w:rsidRPr="00A721E0">
        <w:rPr>
          <w:noProof/>
        </w:rPr>
        <w:t>3</w:t>
      </w:r>
      <w:r w:rsidRPr="00A721E0">
        <w:rPr>
          <w:noProof/>
        </w:rPr>
        <w:fldChar w:fldCharType="end"/>
      </w:r>
    </w:p>
    <w:p w14:paraId="70F4FD6E" w14:textId="06CD05EF" w:rsidR="004B677F" w:rsidRPr="00A721E0" w:rsidRDefault="004B677F">
      <w:pPr>
        <w:pStyle w:val="Sumrio1"/>
        <w:tabs>
          <w:tab w:val="left" w:pos="480"/>
          <w:tab w:val="right" w:leader="dot" w:pos="9060"/>
        </w:tabs>
        <w:rPr>
          <w:rFonts w:eastAsiaTheme="minorEastAsia"/>
          <w:b w:val="0"/>
          <w:caps w:val="0"/>
          <w:noProof/>
          <w:sz w:val="22"/>
          <w:szCs w:val="22"/>
        </w:rPr>
      </w:pPr>
      <w:r w:rsidRPr="00A721E0">
        <w:rPr>
          <w:noProof/>
          <w:color w:val="000000"/>
        </w:rPr>
        <w:t>6</w:t>
      </w:r>
      <w:r w:rsidRPr="00A721E0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A721E0">
        <w:rPr>
          <w:noProof/>
          <w:color w:val="000000"/>
        </w:rPr>
        <w:t>Recursos utilizados</w:t>
      </w:r>
      <w:r w:rsidRPr="00A721E0">
        <w:rPr>
          <w:noProof/>
        </w:rPr>
        <w:tab/>
      </w:r>
      <w:r w:rsidRPr="00A721E0">
        <w:rPr>
          <w:noProof/>
        </w:rPr>
        <w:fldChar w:fldCharType="begin"/>
      </w:r>
      <w:r w:rsidRPr="00A721E0">
        <w:rPr>
          <w:noProof/>
        </w:rPr>
        <w:instrText xml:space="preserve"> PAGEREF _Toc100258694 \h </w:instrText>
      </w:r>
      <w:r w:rsidRPr="00A721E0">
        <w:rPr>
          <w:noProof/>
        </w:rPr>
      </w:r>
      <w:r w:rsidRPr="00A721E0">
        <w:rPr>
          <w:noProof/>
        </w:rPr>
        <w:fldChar w:fldCharType="separate"/>
      </w:r>
      <w:r w:rsidRPr="00A721E0">
        <w:rPr>
          <w:noProof/>
        </w:rPr>
        <w:t>3</w:t>
      </w:r>
      <w:r w:rsidRPr="00A721E0">
        <w:rPr>
          <w:noProof/>
        </w:rPr>
        <w:fldChar w:fldCharType="end"/>
      </w:r>
    </w:p>
    <w:p w14:paraId="01AB6AA3" w14:textId="7C5713AA" w:rsidR="004B677F" w:rsidRPr="00A721E0" w:rsidRDefault="004B677F">
      <w:pPr>
        <w:pStyle w:val="Sumrio2"/>
        <w:tabs>
          <w:tab w:val="left" w:pos="720"/>
          <w:tab w:val="right" w:leader="dot" w:pos="9060"/>
        </w:tabs>
        <w:rPr>
          <w:rFonts w:eastAsiaTheme="minorEastAsia"/>
          <w:smallCaps w:val="0"/>
          <w:noProof/>
          <w:sz w:val="22"/>
          <w:szCs w:val="22"/>
        </w:rPr>
      </w:pPr>
      <w:r w:rsidRPr="00A721E0">
        <w:rPr>
          <w:noProof/>
        </w:rPr>
        <w:t>6.1</w:t>
      </w:r>
      <w:r w:rsidRPr="00A721E0">
        <w:rPr>
          <w:rFonts w:eastAsiaTheme="minorEastAsia"/>
          <w:smallCaps w:val="0"/>
          <w:noProof/>
          <w:sz w:val="22"/>
          <w:szCs w:val="22"/>
        </w:rPr>
        <w:tab/>
      </w:r>
      <w:r w:rsidRPr="00A721E0">
        <w:rPr>
          <w:noProof/>
        </w:rPr>
        <w:t>Ambiente de Teste – Software &amp; Hardware</w:t>
      </w:r>
      <w:r w:rsidRPr="00A721E0">
        <w:rPr>
          <w:noProof/>
        </w:rPr>
        <w:tab/>
      </w:r>
      <w:r w:rsidRPr="00A721E0">
        <w:rPr>
          <w:noProof/>
        </w:rPr>
        <w:fldChar w:fldCharType="begin"/>
      </w:r>
      <w:r w:rsidRPr="00A721E0">
        <w:rPr>
          <w:noProof/>
        </w:rPr>
        <w:instrText xml:space="preserve"> PAGEREF _Toc100258695 \h </w:instrText>
      </w:r>
      <w:r w:rsidRPr="00A721E0">
        <w:rPr>
          <w:noProof/>
        </w:rPr>
      </w:r>
      <w:r w:rsidRPr="00A721E0">
        <w:rPr>
          <w:noProof/>
        </w:rPr>
        <w:fldChar w:fldCharType="separate"/>
      </w:r>
      <w:r w:rsidRPr="00A721E0">
        <w:rPr>
          <w:noProof/>
        </w:rPr>
        <w:t>3</w:t>
      </w:r>
      <w:r w:rsidRPr="00A721E0">
        <w:rPr>
          <w:noProof/>
        </w:rPr>
        <w:fldChar w:fldCharType="end"/>
      </w:r>
    </w:p>
    <w:p w14:paraId="2826A47E" w14:textId="133A2108" w:rsidR="004B677F" w:rsidRPr="00A721E0" w:rsidRDefault="004B677F">
      <w:pPr>
        <w:pStyle w:val="Sumrio1"/>
        <w:tabs>
          <w:tab w:val="left" w:pos="480"/>
          <w:tab w:val="right" w:leader="dot" w:pos="9060"/>
        </w:tabs>
        <w:rPr>
          <w:rFonts w:eastAsiaTheme="minorEastAsia"/>
          <w:b w:val="0"/>
          <w:caps w:val="0"/>
          <w:noProof/>
          <w:sz w:val="22"/>
          <w:szCs w:val="22"/>
        </w:rPr>
      </w:pPr>
      <w:r w:rsidRPr="00A721E0">
        <w:rPr>
          <w:noProof/>
          <w:color w:val="000000"/>
        </w:rPr>
        <w:t>7</w:t>
      </w:r>
      <w:r w:rsidRPr="00A721E0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A721E0">
        <w:rPr>
          <w:noProof/>
          <w:color w:val="000000"/>
        </w:rPr>
        <w:t>Responsável pelo monitoramento</w:t>
      </w:r>
      <w:r w:rsidRPr="00A721E0">
        <w:rPr>
          <w:noProof/>
        </w:rPr>
        <w:tab/>
      </w:r>
      <w:r w:rsidRPr="00A721E0">
        <w:rPr>
          <w:noProof/>
        </w:rPr>
        <w:fldChar w:fldCharType="begin"/>
      </w:r>
      <w:r w:rsidRPr="00A721E0">
        <w:rPr>
          <w:noProof/>
        </w:rPr>
        <w:instrText xml:space="preserve"> PAGEREF _Toc100258696 \h </w:instrText>
      </w:r>
      <w:r w:rsidRPr="00A721E0">
        <w:rPr>
          <w:noProof/>
        </w:rPr>
      </w:r>
      <w:r w:rsidRPr="00A721E0">
        <w:rPr>
          <w:noProof/>
        </w:rPr>
        <w:fldChar w:fldCharType="separate"/>
      </w:r>
      <w:r w:rsidRPr="00A721E0">
        <w:rPr>
          <w:noProof/>
        </w:rPr>
        <w:t>3</w:t>
      </w:r>
      <w:r w:rsidRPr="00A721E0">
        <w:rPr>
          <w:noProof/>
        </w:rPr>
        <w:fldChar w:fldCharType="end"/>
      </w:r>
    </w:p>
    <w:p w14:paraId="3D6F202E" w14:textId="6D812EDE" w:rsidR="003B2D26" w:rsidRPr="00A721E0" w:rsidRDefault="003B2D26" w:rsidP="003B2D26">
      <w:pPr>
        <w:tabs>
          <w:tab w:val="left" w:pos="5340"/>
        </w:tabs>
        <w:rPr>
          <w:sz w:val="20"/>
        </w:rPr>
      </w:pPr>
      <w:r w:rsidRPr="00A721E0">
        <w:fldChar w:fldCharType="end"/>
      </w:r>
    </w:p>
    <w:p w14:paraId="1E7B7DE8" w14:textId="35FCD05D" w:rsidR="003B2D26" w:rsidRPr="00A721E0" w:rsidRDefault="003B2D26" w:rsidP="003B2D26">
      <w:pPr>
        <w:tabs>
          <w:tab w:val="left" w:pos="5340"/>
        </w:tabs>
        <w:sectPr w:rsidR="003B2D26" w:rsidRPr="00A721E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47A008D2" w14:textId="77777777" w:rsidR="00E049F6" w:rsidRPr="00A721E0" w:rsidRDefault="00E049F6" w:rsidP="00E049F6"/>
    <w:p w14:paraId="617F3601" w14:textId="40165526" w:rsidR="00E049F6" w:rsidRPr="00A721E0" w:rsidRDefault="00230EB7" w:rsidP="00E049F6">
      <w:pPr>
        <w:pStyle w:val="Ttulo1"/>
        <w:rPr>
          <w:rFonts w:ascii="Times New Roman" w:hAnsi="Times New Roman"/>
        </w:rPr>
      </w:pPr>
      <w:bookmarkStart w:id="1" w:name="_Toc100258688"/>
      <w:r w:rsidRPr="00A721E0">
        <w:rPr>
          <w:rFonts w:ascii="Times New Roman" w:hAnsi="Times New Roman"/>
        </w:rPr>
        <w:t>Objetivo</w:t>
      </w:r>
      <w:bookmarkEnd w:id="1"/>
    </w:p>
    <w:p w14:paraId="3AF26504" w14:textId="68F4472B" w:rsidR="00E049F6" w:rsidRPr="00A721E0" w:rsidRDefault="00AD412D" w:rsidP="00A14069">
      <w:pPr>
        <w:pStyle w:val="instrucaodepreenchimento"/>
        <w:ind w:firstLine="431"/>
        <w:rPr>
          <w:i w:val="0"/>
          <w:iCs/>
          <w:color w:val="auto"/>
        </w:rPr>
      </w:pPr>
      <w:r w:rsidRPr="00A721E0">
        <w:rPr>
          <w:i w:val="0"/>
          <w:iCs/>
          <w:color w:val="auto"/>
        </w:rPr>
        <w:t xml:space="preserve">Testar e </w:t>
      </w:r>
      <w:r w:rsidR="00E06B09" w:rsidRPr="00A721E0">
        <w:rPr>
          <w:i w:val="0"/>
          <w:iCs/>
          <w:color w:val="auto"/>
        </w:rPr>
        <w:t>localizar possíveis inconsistências no desempenho das funcionalidades d</w:t>
      </w:r>
      <w:r w:rsidR="008B7F22" w:rsidRPr="00A721E0">
        <w:rPr>
          <w:i w:val="0"/>
          <w:iCs/>
          <w:color w:val="auto"/>
        </w:rPr>
        <w:t xml:space="preserve">e uma </w:t>
      </w:r>
      <w:r w:rsidR="00E06B09" w:rsidRPr="00A721E0">
        <w:rPr>
          <w:i w:val="0"/>
          <w:iCs/>
          <w:color w:val="auto"/>
        </w:rPr>
        <w:t>calculado</w:t>
      </w:r>
      <w:r w:rsidR="008B7F22" w:rsidRPr="00A721E0">
        <w:rPr>
          <w:i w:val="0"/>
          <w:iCs/>
          <w:color w:val="auto"/>
        </w:rPr>
        <w:t>ra</w:t>
      </w:r>
      <w:r w:rsidR="00E06B09" w:rsidRPr="00A721E0">
        <w:rPr>
          <w:i w:val="0"/>
          <w:iCs/>
          <w:color w:val="auto"/>
        </w:rPr>
        <w:t xml:space="preserve"> de IMC desenvolvida </w:t>
      </w:r>
      <w:r w:rsidR="008B7F22" w:rsidRPr="00A721E0">
        <w:rPr>
          <w:i w:val="0"/>
          <w:iCs/>
          <w:color w:val="auto"/>
        </w:rPr>
        <w:t>pela empresa TestFul.</w:t>
      </w:r>
    </w:p>
    <w:p w14:paraId="5E9DD2F4" w14:textId="6140A47D" w:rsidR="00E049F6" w:rsidRPr="00A721E0" w:rsidRDefault="00230EB7" w:rsidP="00E049F6">
      <w:pPr>
        <w:pStyle w:val="Ttulo1"/>
        <w:rPr>
          <w:rFonts w:ascii="Times New Roman" w:hAnsi="Times New Roman"/>
          <w:lang w:val="es-ES_tradnl"/>
        </w:rPr>
      </w:pPr>
      <w:bookmarkStart w:id="2" w:name="_Toc100258689"/>
      <w:r w:rsidRPr="00A721E0">
        <w:rPr>
          <w:rFonts w:ascii="Times New Roman" w:hAnsi="Times New Roman"/>
          <w:lang w:val="es-ES_tradnl"/>
        </w:rPr>
        <w:t>Escopo</w:t>
      </w:r>
      <w:bookmarkEnd w:id="2"/>
    </w:p>
    <w:p w14:paraId="0DABC0B0" w14:textId="78922F21" w:rsidR="00E049F6" w:rsidRPr="00A721E0" w:rsidRDefault="00E01D5D" w:rsidP="0073213A">
      <w:pPr>
        <w:pStyle w:val="instrucaodepreenchimento"/>
        <w:ind w:firstLine="431"/>
        <w:rPr>
          <w:i w:val="0"/>
          <w:iCs/>
          <w:color w:val="auto"/>
        </w:rPr>
      </w:pPr>
      <w:r w:rsidRPr="00A721E0">
        <w:rPr>
          <w:i w:val="0"/>
          <w:iCs/>
          <w:color w:val="auto"/>
        </w:rPr>
        <w:t>C</w:t>
      </w:r>
      <w:r w:rsidR="0073213A" w:rsidRPr="00A721E0">
        <w:rPr>
          <w:i w:val="0"/>
          <w:iCs/>
          <w:color w:val="auto"/>
        </w:rPr>
        <w:t>alculadora de IMC</w:t>
      </w:r>
      <w:r w:rsidRPr="00A721E0">
        <w:rPr>
          <w:i w:val="0"/>
          <w:iCs/>
          <w:color w:val="auto"/>
        </w:rPr>
        <w:t xml:space="preserve"> </w:t>
      </w:r>
      <w:r w:rsidR="0073213A" w:rsidRPr="00A721E0">
        <w:rPr>
          <w:i w:val="0"/>
          <w:iCs/>
          <w:color w:val="auto"/>
        </w:rPr>
        <w:t xml:space="preserve">desenvolvida para </w:t>
      </w:r>
      <w:r w:rsidRPr="00A721E0">
        <w:rPr>
          <w:i w:val="0"/>
          <w:iCs/>
          <w:color w:val="auto"/>
        </w:rPr>
        <w:t>realizar</w:t>
      </w:r>
      <w:r w:rsidR="0073213A" w:rsidRPr="00A721E0">
        <w:rPr>
          <w:i w:val="0"/>
          <w:iCs/>
          <w:color w:val="auto"/>
        </w:rPr>
        <w:t xml:space="preserve"> o cálculo do IMC e retornar </w:t>
      </w:r>
      <w:proofErr w:type="gramStart"/>
      <w:r w:rsidRPr="00A721E0">
        <w:rPr>
          <w:i w:val="0"/>
          <w:iCs/>
          <w:color w:val="auto"/>
        </w:rPr>
        <w:t>a</w:t>
      </w:r>
      <w:proofErr w:type="gramEnd"/>
      <w:r w:rsidRPr="00A721E0">
        <w:rPr>
          <w:i w:val="0"/>
          <w:iCs/>
          <w:color w:val="auto"/>
        </w:rPr>
        <w:t xml:space="preserve"> classificação do usuário segundo a tabela da Abeso.</w:t>
      </w:r>
    </w:p>
    <w:p w14:paraId="110BE493" w14:textId="61E5DE04" w:rsidR="00E049F6" w:rsidRPr="00A721E0" w:rsidRDefault="00230EB7" w:rsidP="00E049F6">
      <w:pPr>
        <w:pStyle w:val="Ttulo1"/>
        <w:rPr>
          <w:rFonts w:ascii="Times New Roman" w:hAnsi="Times New Roman"/>
        </w:rPr>
      </w:pPr>
      <w:bookmarkStart w:id="3" w:name="_Toc100258690"/>
      <w:r w:rsidRPr="00A721E0">
        <w:rPr>
          <w:rFonts w:ascii="Times New Roman" w:hAnsi="Times New Roman"/>
        </w:rPr>
        <w:t>Elementos testados</w:t>
      </w:r>
      <w:bookmarkEnd w:id="3"/>
    </w:p>
    <w:p w14:paraId="3FF46EF9" w14:textId="0A299BAD" w:rsidR="00230EB7" w:rsidRPr="00A721E0" w:rsidRDefault="00E01D5D" w:rsidP="00E01D5D">
      <w:pPr>
        <w:pStyle w:val="Ttulo2"/>
        <w:numPr>
          <w:ilvl w:val="0"/>
          <w:numId w:val="30"/>
        </w:numPr>
        <w:rPr>
          <w:rFonts w:ascii="Times New Roman" w:hAnsi="Times New Roman"/>
          <w:b w:val="0"/>
          <w:bCs/>
          <w:sz w:val="24"/>
          <w:szCs w:val="24"/>
        </w:rPr>
      </w:pPr>
      <w:bookmarkStart w:id="4" w:name="_Toc100258691"/>
      <w:r w:rsidRPr="00A721E0">
        <w:rPr>
          <w:rFonts w:ascii="Times New Roman" w:hAnsi="Times New Roman"/>
          <w:b w:val="0"/>
          <w:bCs/>
          <w:sz w:val="24"/>
          <w:szCs w:val="24"/>
        </w:rPr>
        <w:t>Método de cálculo de IMC;</w:t>
      </w:r>
      <w:bookmarkEnd w:id="4"/>
    </w:p>
    <w:p w14:paraId="79460247" w14:textId="5873EF21" w:rsidR="00E01D5D" w:rsidRPr="00A721E0" w:rsidRDefault="00E01D5D" w:rsidP="00E01D5D">
      <w:pPr>
        <w:pStyle w:val="PargrafodaLista"/>
        <w:numPr>
          <w:ilvl w:val="0"/>
          <w:numId w:val="30"/>
        </w:numPr>
      </w:pPr>
      <w:r w:rsidRPr="00A721E0">
        <w:t>Retorno da classificação do usuário;</w:t>
      </w:r>
    </w:p>
    <w:p w14:paraId="29581BB1" w14:textId="20D07BF6" w:rsidR="00230EB7" w:rsidRPr="00A721E0" w:rsidRDefault="001C61F4" w:rsidP="00230EB7">
      <w:r w:rsidRPr="00A721E0">
        <w:t>Os dados monitorados foram:</w:t>
      </w:r>
    </w:p>
    <w:p w14:paraId="79305F62" w14:textId="1FEF55E3" w:rsidR="001C61F4" w:rsidRPr="00A721E0" w:rsidRDefault="001C61F4" w:rsidP="001C61F4">
      <w:pPr>
        <w:pStyle w:val="PargrafodaLista"/>
        <w:numPr>
          <w:ilvl w:val="0"/>
          <w:numId w:val="31"/>
        </w:numPr>
      </w:pPr>
      <w:proofErr w:type="gramStart"/>
      <w:r w:rsidRPr="00A721E0">
        <w:t>Peso(</w:t>
      </w:r>
      <w:proofErr w:type="gramEnd"/>
      <w:r w:rsidRPr="00A721E0">
        <w:t>em Kg);</w:t>
      </w:r>
    </w:p>
    <w:p w14:paraId="3BBEBA49" w14:textId="715B9B59" w:rsidR="001C61F4" w:rsidRPr="00A721E0" w:rsidRDefault="001C61F4" w:rsidP="001C61F4">
      <w:pPr>
        <w:pStyle w:val="PargrafodaLista"/>
        <w:numPr>
          <w:ilvl w:val="0"/>
          <w:numId w:val="31"/>
        </w:numPr>
      </w:pPr>
      <w:proofErr w:type="gramStart"/>
      <w:r w:rsidRPr="00A721E0">
        <w:t>Altura(</w:t>
      </w:r>
      <w:proofErr w:type="gramEnd"/>
      <w:r w:rsidRPr="00A721E0">
        <w:t>em Metros).</w:t>
      </w:r>
    </w:p>
    <w:p w14:paraId="3A2BEA7E" w14:textId="77777777" w:rsidR="00E049F6" w:rsidRPr="00A721E0" w:rsidRDefault="00E049F6" w:rsidP="00E049F6">
      <w:pPr>
        <w:pStyle w:val="Ttulo1"/>
        <w:rPr>
          <w:rFonts w:ascii="Times New Roman" w:hAnsi="Times New Roman"/>
        </w:rPr>
      </w:pPr>
      <w:bookmarkStart w:id="5" w:name="_Toc100258692"/>
      <w:r w:rsidRPr="00A721E0">
        <w:rPr>
          <w:rFonts w:ascii="Times New Roman" w:hAnsi="Times New Roman"/>
        </w:rPr>
        <w:t>Cronograma</w:t>
      </w:r>
      <w:bookmarkEnd w:id="5"/>
    </w:p>
    <w:p w14:paraId="13689926" w14:textId="097F8CD1" w:rsidR="00C3497C" w:rsidRPr="00A721E0" w:rsidRDefault="00164A97" w:rsidP="00164A97">
      <w:pPr>
        <w:pStyle w:val="instrucaodepreenchimento"/>
        <w:numPr>
          <w:ilvl w:val="0"/>
          <w:numId w:val="32"/>
        </w:numPr>
        <w:rPr>
          <w:i w:val="0"/>
          <w:iCs/>
          <w:color w:val="auto"/>
        </w:rPr>
      </w:pPr>
      <w:r w:rsidRPr="00A721E0">
        <w:rPr>
          <w:i w:val="0"/>
          <w:iCs/>
          <w:color w:val="auto"/>
        </w:rPr>
        <w:t>Planejamento: 2 dias;</w:t>
      </w:r>
    </w:p>
    <w:p w14:paraId="4863D2A5" w14:textId="171C754C" w:rsidR="00164A97" w:rsidRPr="00A721E0" w:rsidRDefault="00164A97" w:rsidP="00164A97">
      <w:pPr>
        <w:pStyle w:val="PargrafodaLista"/>
        <w:numPr>
          <w:ilvl w:val="0"/>
          <w:numId w:val="32"/>
        </w:numPr>
      </w:pPr>
      <w:r w:rsidRPr="00A721E0">
        <w:t>Caso de teste: 1 dia;</w:t>
      </w:r>
    </w:p>
    <w:p w14:paraId="39CCB276" w14:textId="3E49BDB5" w:rsidR="00164A97" w:rsidRPr="00A721E0" w:rsidRDefault="00164A97" w:rsidP="00164A97">
      <w:pPr>
        <w:pStyle w:val="PargrafodaLista"/>
        <w:numPr>
          <w:ilvl w:val="0"/>
          <w:numId w:val="32"/>
        </w:numPr>
      </w:pPr>
      <w:r w:rsidRPr="00A721E0">
        <w:t>Execução do programa: 2 dias;</w:t>
      </w:r>
    </w:p>
    <w:p w14:paraId="2DFF9076" w14:textId="460F63CC" w:rsidR="00164A97" w:rsidRPr="00A721E0" w:rsidRDefault="00164A97" w:rsidP="00164A97">
      <w:pPr>
        <w:pStyle w:val="PargrafodaLista"/>
        <w:numPr>
          <w:ilvl w:val="0"/>
          <w:numId w:val="32"/>
        </w:numPr>
      </w:pPr>
      <w:r w:rsidRPr="00A721E0">
        <w:t>Avaliação de resultados: 2 dias.</w:t>
      </w:r>
    </w:p>
    <w:p w14:paraId="3A1D556A" w14:textId="77777777" w:rsidR="00230EB7" w:rsidRPr="00A721E0" w:rsidRDefault="00230EB7" w:rsidP="00AD412D">
      <w:pPr>
        <w:pStyle w:val="Ttulo1"/>
        <w:jc w:val="left"/>
        <w:rPr>
          <w:rFonts w:ascii="Times New Roman" w:hAnsi="Times New Roman"/>
        </w:rPr>
      </w:pPr>
      <w:bookmarkStart w:id="6" w:name="_Toc100258693"/>
      <w:r w:rsidRPr="00A721E0">
        <w:rPr>
          <w:rFonts w:ascii="Times New Roman" w:hAnsi="Times New Roman"/>
        </w:rPr>
        <w:t>Técnica</w:t>
      </w:r>
      <w:bookmarkEnd w:id="6"/>
    </w:p>
    <w:p w14:paraId="6B411C41" w14:textId="2A048CE1" w:rsidR="00230EB7" w:rsidRPr="00A721E0" w:rsidRDefault="00B35169" w:rsidP="00230EB7">
      <w:r w:rsidRPr="00A721E0">
        <w:t>Teste estrutural, avaliação de retornos dos recursos lógicos do sistema utilizando diversas entradas específicas para avaliar a performance e consistência do sistema.</w:t>
      </w:r>
    </w:p>
    <w:p w14:paraId="3F2221FF" w14:textId="77777777" w:rsidR="00230EB7" w:rsidRPr="00A721E0" w:rsidRDefault="00230EB7" w:rsidP="00AD412D">
      <w:pPr>
        <w:pStyle w:val="Ttulo1"/>
        <w:jc w:val="left"/>
        <w:rPr>
          <w:rFonts w:ascii="Times New Roman" w:hAnsi="Times New Roman"/>
          <w:color w:val="000000"/>
        </w:rPr>
      </w:pPr>
      <w:bookmarkStart w:id="7" w:name="_Toc100258694"/>
      <w:r w:rsidRPr="00A721E0">
        <w:rPr>
          <w:rFonts w:ascii="Times New Roman" w:hAnsi="Times New Roman"/>
          <w:color w:val="000000"/>
        </w:rPr>
        <w:t>Recursos utilizados</w:t>
      </w:r>
      <w:bookmarkEnd w:id="7"/>
    </w:p>
    <w:p w14:paraId="2E449C29" w14:textId="77777777" w:rsidR="00C95967" w:rsidRPr="00A721E0" w:rsidRDefault="00C95967" w:rsidP="00C95967">
      <w:pPr>
        <w:pStyle w:val="Ttulo2"/>
        <w:rPr>
          <w:rFonts w:ascii="Times New Roman" w:hAnsi="Times New Roman"/>
        </w:rPr>
      </w:pPr>
      <w:bookmarkStart w:id="8" w:name="_Toc100258695"/>
      <w:r w:rsidRPr="00A721E0">
        <w:rPr>
          <w:rFonts w:ascii="Times New Roman" w:hAnsi="Times New Roman"/>
        </w:rPr>
        <w:t>Ambiente de Teste – Software &amp; Hardware</w:t>
      </w:r>
      <w:bookmarkEnd w:id="8"/>
    </w:p>
    <w:p w14:paraId="1927989B" w14:textId="77777777" w:rsidR="00C95967" w:rsidRPr="00A721E0" w:rsidRDefault="00C95967" w:rsidP="00C95967">
      <w:r w:rsidRPr="00A721E0">
        <w:t>Hardware</w:t>
      </w:r>
    </w:p>
    <w:p w14:paraId="1F161F45" w14:textId="77777777" w:rsidR="00C95967" w:rsidRPr="00A721E0" w:rsidRDefault="00C95967" w:rsidP="00C95967">
      <w:r w:rsidRPr="00A721E0">
        <w:t>Computador/Notebook com no mínimo 4Gb de RAM;</w:t>
      </w:r>
    </w:p>
    <w:p w14:paraId="2EBA4CF2" w14:textId="77777777" w:rsidR="00C95967" w:rsidRPr="00A721E0" w:rsidRDefault="00C95967" w:rsidP="00C95967">
      <w:r w:rsidRPr="00A721E0">
        <w:t>Processador Dual-Core, mínimo 2Ghz de velocidade.</w:t>
      </w:r>
    </w:p>
    <w:p w14:paraId="3C26A034" w14:textId="77777777" w:rsidR="00C95967" w:rsidRPr="00A721E0" w:rsidRDefault="00C95967" w:rsidP="00C95967">
      <w:r w:rsidRPr="00A721E0">
        <w:t>Software</w:t>
      </w:r>
    </w:p>
    <w:p w14:paraId="30DCBEE3" w14:textId="77777777" w:rsidR="00C95967" w:rsidRPr="00A721E0" w:rsidRDefault="00C95967" w:rsidP="00C95967">
      <w:r w:rsidRPr="00A721E0">
        <w:t>.Net 5(Ou superior);</w:t>
      </w:r>
    </w:p>
    <w:p w14:paraId="1F93D5B2" w14:textId="77777777" w:rsidR="00C95967" w:rsidRPr="00A721E0" w:rsidRDefault="00C95967" w:rsidP="00C95967">
      <w:r w:rsidRPr="00A721E0">
        <w:t>Microsoft Visual Studio (Recomendado);</w:t>
      </w:r>
    </w:p>
    <w:p w14:paraId="1B7F1379" w14:textId="5AC35C11" w:rsidR="00230EB7" w:rsidRPr="00A721E0" w:rsidRDefault="00C95967" w:rsidP="00230EB7">
      <w:r w:rsidRPr="00A721E0">
        <w:t>Visual Studio Code (Opcional).</w:t>
      </w:r>
    </w:p>
    <w:p w14:paraId="76309CF6" w14:textId="77777777" w:rsidR="00164A97" w:rsidRPr="00A721E0" w:rsidRDefault="00230EB7" w:rsidP="00164A97">
      <w:pPr>
        <w:pStyle w:val="Ttulo1"/>
        <w:jc w:val="left"/>
        <w:rPr>
          <w:rFonts w:ascii="Times New Roman" w:hAnsi="Times New Roman"/>
          <w:color w:val="000000"/>
        </w:rPr>
      </w:pPr>
      <w:bookmarkStart w:id="9" w:name="_Toc100258696"/>
      <w:r w:rsidRPr="00A721E0">
        <w:rPr>
          <w:rFonts w:ascii="Times New Roman" w:hAnsi="Times New Roman"/>
          <w:color w:val="000000"/>
        </w:rPr>
        <w:t>Responsável</w:t>
      </w:r>
      <w:r w:rsidR="00AD412D" w:rsidRPr="00A721E0">
        <w:rPr>
          <w:rFonts w:ascii="Times New Roman" w:hAnsi="Times New Roman"/>
          <w:color w:val="000000"/>
        </w:rPr>
        <w:t xml:space="preserve"> </w:t>
      </w:r>
      <w:r w:rsidRPr="00A721E0">
        <w:rPr>
          <w:rFonts w:ascii="Times New Roman" w:hAnsi="Times New Roman"/>
          <w:color w:val="000000"/>
        </w:rPr>
        <w:t>pelo</w:t>
      </w:r>
      <w:r w:rsidR="00AD412D" w:rsidRPr="00A721E0">
        <w:rPr>
          <w:rFonts w:ascii="Times New Roman" w:hAnsi="Times New Roman"/>
          <w:color w:val="000000"/>
        </w:rPr>
        <w:t xml:space="preserve"> </w:t>
      </w:r>
      <w:r w:rsidRPr="00A721E0">
        <w:rPr>
          <w:rFonts w:ascii="Times New Roman" w:hAnsi="Times New Roman"/>
          <w:color w:val="000000"/>
        </w:rPr>
        <w:t>monitorament</w:t>
      </w:r>
      <w:r w:rsidR="00AD412D" w:rsidRPr="00A721E0">
        <w:rPr>
          <w:rFonts w:ascii="Times New Roman" w:hAnsi="Times New Roman"/>
          <w:color w:val="000000"/>
        </w:rPr>
        <w:t>o</w:t>
      </w:r>
      <w:bookmarkEnd w:id="9"/>
    </w:p>
    <w:p w14:paraId="5488A144" w14:textId="47E486CE" w:rsidR="004B677F" w:rsidRPr="00A721E0" w:rsidRDefault="00164A97" w:rsidP="004B677F">
      <w:pPr>
        <w:rPr>
          <w:bCs/>
          <w:color w:val="000000"/>
          <w:kern w:val="28"/>
          <w:szCs w:val="24"/>
        </w:rPr>
      </w:pPr>
      <w:r w:rsidRPr="00A721E0">
        <w:rPr>
          <w:bCs/>
          <w:color w:val="000000"/>
          <w:kern w:val="28"/>
          <w:szCs w:val="24"/>
        </w:rPr>
        <w:t>Dev. Felipe Araujo</w:t>
      </w:r>
    </w:p>
    <w:p w14:paraId="599088E9" w14:textId="7EF388E8" w:rsidR="009F3A6B" w:rsidRPr="00A721E0" w:rsidRDefault="009F3A6B" w:rsidP="009F3A6B"/>
    <w:sectPr w:rsidR="009F3A6B" w:rsidRPr="00A721E0">
      <w:headerReference w:type="default" r:id="rId9"/>
      <w:footerReference w:type="default" r:id="rId10"/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AE8B" w14:textId="77777777" w:rsidR="00FA167B" w:rsidRDefault="00FA167B" w:rsidP="005B7573">
      <w:pPr>
        <w:spacing w:before="0" w:after="0"/>
      </w:pPr>
      <w:r>
        <w:separator/>
      </w:r>
    </w:p>
  </w:endnote>
  <w:endnote w:type="continuationSeparator" w:id="0">
    <w:p w14:paraId="1550967B" w14:textId="77777777" w:rsidR="00FA167B" w:rsidRDefault="00FA167B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C3497C" w14:paraId="1FCE0A5B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000A882E" w14:textId="72108A3E" w:rsidR="00C3497C" w:rsidRDefault="00C3497C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2F16FBFE" w14:textId="5DBE8C13" w:rsidR="00C3497C" w:rsidRDefault="00C3497C">
          <w:pPr>
            <w:pStyle w:val="Rodap"/>
            <w:jc w:val="right"/>
          </w:pPr>
        </w:p>
      </w:tc>
    </w:tr>
    <w:tr w:rsidR="00C3497C" w14:paraId="640EF152" w14:textId="77777777">
      <w:trPr>
        <w:cantSplit/>
        <w:trHeight w:val="367"/>
      </w:trPr>
      <w:tc>
        <w:tcPr>
          <w:tcW w:w="4503" w:type="dxa"/>
          <w:vMerge/>
        </w:tcPr>
        <w:p w14:paraId="3E700652" w14:textId="77777777" w:rsidR="00C3497C" w:rsidRDefault="00C3497C">
          <w:pPr>
            <w:pStyle w:val="Rodap"/>
          </w:pPr>
        </w:p>
      </w:tc>
      <w:tc>
        <w:tcPr>
          <w:tcW w:w="4783" w:type="dxa"/>
          <w:vAlign w:val="bottom"/>
        </w:tcPr>
        <w:p w14:paraId="6AAF59A5" w14:textId="7F946874" w:rsidR="00C3497C" w:rsidRDefault="00C3497C">
          <w:pPr>
            <w:pStyle w:val="Rodap"/>
            <w:jc w:val="right"/>
          </w:pPr>
        </w:p>
      </w:tc>
    </w:tr>
  </w:tbl>
  <w:p w14:paraId="2C4CC396" w14:textId="77777777" w:rsidR="00C3497C" w:rsidRDefault="00C349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CF1A" w14:textId="77777777" w:rsidR="00FA167B" w:rsidRDefault="00FA167B" w:rsidP="005B7573">
      <w:pPr>
        <w:spacing w:before="0" w:after="0"/>
      </w:pPr>
      <w:r>
        <w:separator/>
      </w:r>
    </w:p>
  </w:footnote>
  <w:footnote w:type="continuationSeparator" w:id="0">
    <w:p w14:paraId="164AB68A" w14:textId="77777777" w:rsidR="00FA167B" w:rsidRDefault="00FA167B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C61C" w14:textId="02DD92E3" w:rsidR="00C3497C" w:rsidRDefault="00C3497C">
    <w:pPr>
      <w:spacing w:before="0" w:after="0"/>
    </w:pPr>
  </w:p>
  <w:p w14:paraId="6E560134" w14:textId="0958CDA2" w:rsidR="00C3497C" w:rsidRDefault="003B2D26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9C1E4A2" wp14:editId="11E14539">
          <wp:simplePos x="0" y="0"/>
          <wp:positionH relativeFrom="column">
            <wp:posOffset>4805045</wp:posOffset>
          </wp:positionH>
          <wp:positionV relativeFrom="paragraph">
            <wp:posOffset>107315</wp:posOffset>
          </wp:positionV>
          <wp:extent cx="952500" cy="70104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701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790A58" w14:textId="77777777" w:rsidR="00C3497C" w:rsidRDefault="00C3497C">
    <w:pPr>
      <w:pBdr>
        <w:bottom w:val="single" w:sz="6" w:space="1" w:color="auto"/>
      </w:pBdr>
      <w:spacing w:before="0" w:after="0"/>
      <w:jc w:val="right"/>
    </w:pPr>
  </w:p>
  <w:p w14:paraId="628EC5E2" w14:textId="77777777" w:rsidR="00C3497C" w:rsidRDefault="00C3497C">
    <w:pPr>
      <w:pBdr>
        <w:bottom w:val="single" w:sz="6" w:space="1" w:color="auto"/>
      </w:pBdr>
      <w:spacing w:before="0" w:after="0"/>
      <w:jc w:val="right"/>
    </w:pPr>
  </w:p>
  <w:p w14:paraId="1A4A48F1" w14:textId="77777777" w:rsidR="00C3497C" w:rsidRDefault="00C3497C">
    <w:pPr>
      <w:pBdr>
        <w:bottom w:val="single" w:sz="6" w:space="1" w:color="auto"/>
      </w:pBdr>
      <w:spacing w:before="0" w:after="0"/>
      <w:jc w:val="right"/>
    </w:pPr>
  </w:p>
  <w:p w14:paraId="2EDD1739" w14:textId="77777777" w:rsidR="00C3497C" w:rsidRDefault="00C3497C">
    <w:pPr>
      <w:pBdr>
        <w:bottom w:val="single" w:sz="6" w:space="1" w:color="auto"/>
      </w:pBdr>
      <w:spacing w:before="0" w:after="0"/>
      <w:jc w:val="right"/>
    </w:pPr>
  </w:p>
  <w:p w14:paraId="72D0BF18" w14:textId="77777777" w:rsidR="00C3497C" w:rsidRDefault="00C3497C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D274" w14:textId="77777777" w:rsidR="00C3497C" w:rsidRDefault="00C3497C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11E53F7"/>
    <w:multiLevelType w:val="hybridMultilevel"/>
    <w:tmpl w:val="F954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77324F0"/>
    <w:multiLevelType w:val="hybridMultilevel"/>
    <w:tmpl w:val="9D5A1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A87337"/>
    <w:multiLevelType w:val="hybridMultilevel"/>
    <w:tmpl w:val="C4A6B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4"/>
  </w:num>
  <w:num w:numId="4">
    <w:abstractNumId w:val="13"/>
  </w:num>
  <w:num w:numId="5">
    <w:abstractNumId w:val="23"/>
  </w:num>
  <w:num w:numId="6">
    <w:abstractNumId w:val="1"/>
  </w:num>
  <w:num w:numId="7">
    <w:abstractNumId w:val="18"/>
  </w:num>
  <w:num w:numId="8">
    <w:abstractNumId w:val="11"/>
  </w:num>
  <w:num w:numId="9">
    <w:abstractNumId w:val="26"/>
  </w:num>
  <w:num w:numId="10">
    <w:abstractNumId w:val="17"/>
  </w:num>
  <w:num w:numId="11">
    <w:abstractNumId w:val="21"/>
  </w:num>
  <w:num w:numId="12">
    <w:abstractNumId w:val="24"/>
  </w:num>
  <w:num w:numId="13">
    <w:abstractNumId w:val="0"/>
  </w:num>
  <w:num w:numId="14">
    <w:abstractNumId w:val="16"/>
  </w:num>
  <w:num w:numId="15">
    <w:abstractNumId w:val="2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7"/>
  </w:num>
  <w:num w:numId="30">
    <w:abstractNumId w:val="25"/>
  </w:num>
  <w:num w:numId="31">
    <w:abstractNumId w:val="1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97C"/>
    <w:rsid w:val="00146711"/>
    <w:rsid w:val="00164A97"/>
    <w:rsid w:val="001C61F4"/>
    <w:rsid w:val="00207B03"/>
    <w:rsid w:val="00230EB7"/>
    <w:rsid w:val="002D75C6"/>
    <w:rsid w:val="002E2653"/>
    <w:rsid w:val="003B2D26"/>
    <w:rsid w:val="004B677F"/>
    <w:rsid w:val="00727F98"/>
    <w:rsid w:val="0073213A"/>
    <w:rsid w:val="008B7F22"/>
    <w:rsid w:val="009F3A6B"/>
    <w:rsid w:val="00A14069"/>
    <w:rsid w:val="00A721E0"/>
    <w:rsid w:val="00AA12F5"/>
    <w:rsid w:val="00AA4B29"/>
    <w:rsid w:val="00AD412D"/>
    <w:rsid w:val="00B35169"/>
    <w:rsid w:val="00B45A10"/>
    <w:rsid w:val="00C3497C"/>
    <w:rsid w:val="00C95967"/>
    <w:rsid w:val="00E01D5D"/>
    <w:rsid w:val="00E049F6"/>
    <w:rsid w:val="00E06B09"/>
    <w:rsid w:val="00FA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FA0A8D"/>
  <w15:docId w15:val="{8894910A-8333-43EA-906B-855275A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E0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24B28-FE92-475E-AFE5-8199C3D8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173</TotalTime>
  <Pages>3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Felipe</cp:lastModifiedBy>
  <cp:revision>12</cp:revision>
  <cp:lastPrinted>2000-12-05T11:23:00Z</cp:lastPrinted>
  <dcterms:created xsi:type="dcterms:W3CDTF">2014-12-09T19:18:00Z</dcterms:created>
  <dcterms:modified xsi:type="dcterms:W3CDTF">2022-04-08T00:52:00Z</dcterms:modified>
</cp:coreProperties>
</file>